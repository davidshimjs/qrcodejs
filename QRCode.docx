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807FDDB" w:rsidR="00F34A9B" w:rsidRPr="009A57EC" w:rsidRDefault="009C6582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QR Code</w:t>
      </w:r>
    </w:p>
    <w:p w14:paraId="07D84872" w14:textId="5D8C870E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9C6582" w:rsidRPr="009C6582">
        <w:t xml:space="preserve"> </w:t>
      </w:r>
      <w:r w:rsidR="009C6582" w:rsidRPr="009C6582">
        <w:rPr>
          <w:i/>
        </w:rPr>
        <w:t>https://github.com/thangdodinh07096/qrcodejs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EA55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EA55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EA55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EA55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EA55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EA55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EA55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EA55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EA55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EA55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EA55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EA55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EA55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EA55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EA55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EA55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EA55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EA55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EA55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EA55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EA55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6AD05" w14:textId="77777777" w:rsidR="00EA5511" w:rsidRDefault="00EA5511">
      <w:r>
        <w:separator/>
      </w:r>
    </w:p>
    <w:p w14:paraId="44D88277" w14:textId="77777777" w:rsidR="00EA5511" w:rsidRDefault="00EA5511"/>
  </w:endnote>
  <w:endnote w:type="continuationSeparator" w:id="0">
    <w:p w14:paraId="67CDE1B5" w14:textId="77777777" w:rsidR="00EA5511" w:rsidRDefault="00EA5511">
      <w:r>
        <w:continuationSeparator/>
      </w:r>
    </w:p>
    <w:p w14:paraId="6058D3AA" w14:textId="77777777" w:rsidR="00EA5511" w:rsidRDefault="00EA5511"/>
  </w:endnote>
  <w:endnote w:type="continuationNotice" w:id="1">
    <w:p w14:paraId="506A9FCB" w14:textId="77777777" w:rsidR="00EA5511" w:rsidRDefault="00EA55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422AE2D9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1F004" w14:textId="77777777" w:rsidR="00EA5511" w:rsidRDefault="00EA5511">
      <w:r>
        <w:separator/>
      </w:r>
    </w:p>
    <w:p w14:paraId="7621A204" w14:textId="77777777" w:rsidR="00EA5511" w:rsidRDefault="00EA5511"/>
  </w:footnote>
  <w:footnote w:type="continuationSeparator" w:id="0">
    <w:p w14:paraId="651419B1" w14:textId="77777777" w:rsidR="00EA5511" w:rsidRDefault="00EA5511">
      <w:r>
        <w:continuationSeparator/>
      </w:r>
    </w:p>
    <w:p w14:paraId="4F2A907E" w14:textId="77777777" w:rsidR="00EA5511" w:rsidRDefault="00EA5511"/>
  </w:footnote>
  <w:footnote w:type="continuationNotice" w:id="1">
    <w:p w14:paraId="2E598C88" w14:textId="77777777" w:rsidR="00EA5511" w:rsidRDefault="00EA55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658D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C658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11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6594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Thang Do</cp:lastModifiedBy>
  <cp:revision>294</cp:revision>
  <cp:lastPrinted>2008-03-13T11:02:00Z</cp:lastPrinted>
  <dcterms:created xsi:type="dcterms:W3CDTF">2018-10-22T04:18:00Z</dcterms:created>
  <dcterms:modified xsi:type="dcterms:W3CDTF">2020-12-07T15:04:00Z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